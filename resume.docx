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D5EF" w14:textId="06BF7552" w:rsidR="0079683D" w:rsidRDefault="00420C96">
      <w:pPr>
        <w:spacing w:before="26"/>
        <w:ind w:left="111"/>
        <w:rPr>
          <w:rFonts w:ascii="Arial" w:eastAsia="Arial" w:hAnsi="Arial" w:cs="Arial"/>
          <w:sz w:val="51"/>
          <w:szCs w:val="51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5D1AF83B" wp14:editId="6EB1DD80">
            <wp:simplePos x="0" y="0"/>
            <wp:positionH relativeFrom="column">
              <wp:posOffset>5310533</wp:posOffset>
            </wp:positionH>
            <wp:positionV relativeFrom="paragraph">
              <wp:posOffset>110986</wp:posOffset>
            </wp:positionV>
            <wp:extent cx="1094133" cy="914400"/>
            <wp:effectExtent l="19050" t="0" r="0" b="0"/>
            <wp:wrapNone/>
            <wp:docPr id="2" name="Picture 1" descr="119576915_366266531219910_43574403761143810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576915_366266531219910_4357440376114381099_n.jpg"/>
                    <pic:cNvPicPr/>
                  </pic:nvPicPr>
                  <pic:blipFill>
                    <a:blip r:embed="rId5" cstate="print"/>
                    <a:srcRect b="16174"/>
                    <a:stretch>
                      <a:fillRect/>
                    </a:stretch>
                  </pic:blipFill>
                  <pic:spPr>
                    <a:xfrm>
                      <a:off x="0" y="0"/>
                      <a:ext cx="109413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277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88B712F" wp14:editId="66A5EE9A">
                <wp:simplePos x="0" y="0"/>
                <wp:positionH relativeFrom="page">
                  <wp:posOffset>692785</wp:posOffset>
                </wp:positionH>
                <wp:positionV relativeFrom="page">
                  <wp:posOffset>6584950</wp:posOffset>
                </wp:positionV>
                <wp:extent cx="6541135" cy="0"/>
                <wp:effectExtent l="16510" t="22225" r="14605" b="15875"/>
                <wp:wrapNone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1135" cy="0"/>
                          <a:chOff x="1091" y="10370"/>
                          <a:chExt cx="10301" cy="0"/>
                        </a:xfrm>
                      </wpg:grpSpPr>
                      <wps:wsp>
                        <wps:cNvPr id="14" name="Freeform 11"/>
                        <wps:cNvSpPr>
                          <a:spLocks/>
                        </wps:cNvSpPr>
                        <wps:spPr bwMode="auto">
                          <a:xfrm>
                            <a:off x="1091" y="10370"/>
                            <a:ext cx="10301" cy="0"/>
                          </a:xfrm>
                          <a:custGeom>
                            <a:avLst/>
                            <a:gdLst>
                              <a:gd name="T0" fmla="+- 0 11391 1091"/>
                              <a:gd name="T1" fmla="*/ T0 w 10301"/>
                              <a:gd name="T2" fmla="+- 0 1091 1091"/>
                              <a:gd name="T3" fmla="*/ T2 w 10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01">
                                <a:moveTo>
                                  <a:pt x="10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321">
                            <a:solidFill>
                              <a:srgbClr val="2D2D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41361" id="Group 10" o:spid="_x0000_s1026" style="position:absolute;margin-left:54.55pt;margin-top:518.5pt;width:515.05pt;height:0;z-index:-251657728;mso-position-horizontal-relative:page;mso-position-vertical-relative:page" coordorigin="1091,10370" coordsize="10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">
                <v:shape id="Freeform 11" o:spid="_x0000_s1027" style="position:absolute;left:1091;top:10370;width:10301;height:0;visibility:visible;mso-wrap-style:square;v-text-anchor:top" coordsize="10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" path="m10300,l,e" filled="f" strokecolor="#2d2d2d" strokeweight="2.23pt">
                  <v:path arrowok="t" o:connecttype="custom" o:connectlocs="10300,0;0,0" o:connectangles="0,0"/>
                </v:shape>
                <w10:wrap anchorx="page" anchory="page"/>
              </v:group>
            </w:pict>
          </mc:Fallback>
        </mc:AlternateContent>
      </w:r>
      <w:r w:rsidR="008E1277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881F150" wp14:editId="0E88841C">
                <wp:simplePos x="0" y="0"/>
                <wp:positionH relativeFrom="page">
                  <wp:posOffset>692785</wp:posOffset>
                </wp:positionH>
                <wp:positionV relativeFrom="page">
                  <wp:posOffset>4953000</wp:posOffset>
                </wp:positionV>
                <wp:extent cx="6541135" cy="0"/>
                <wp:effectExtent l="16510" t="19050" r="14605" b="1905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1135" cy="0"/>
                          <a:chOff x="1091" y="7800"/>
                          <a:chExt cx="10301" cy="0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1091" y="7800"/>
                            <a:ext cx="10301" cy="0"/>
                          </a:xfrm>
                          <a:custGeom>
                            <a:avLst/>
                            <a:gdLst>
                              <a:gd name="T0" fmla="+- 0 11391 1091"/>
                              <a:gd name="T1" fmla="*/ T0 w 10301"/>
                              <a:gd name="T2" fmla="+- 0 1091 1091"/>
                              <a:gd name="T3" fmla="*/ T2 w 10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01">
                                <a:moveTo>
                                  <a:pt x="10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321">
                            <a:solidFill>
                              <a:srgbClr val="2D2D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0197B" id="Group 8" o:spid="_x0000_s1026" style="position:absolute;margin-left:54.55pt;margin-top:390pt;width:515.05pt;height:0;z-index:-251658752;mso-position-horizontal-relative:page;mso-position-vertical-relative:page" coordorigin="1091,7800" coordsize="10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">
                <v:shape id="Freeform 9" o:spid="_x0000_s1027" style="position:absolute;left:1091;top:7800;width:10301;height:0;visibility:visible;mso-wrap-style:square;v-text-anchor:top" coordsize="10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" path="m10300,l,e" filled="f" strokecolor="#2d2d2d" strokeweight="2.23pt">
                  <v:path arrowok="t" o:connecttype="custom" o:connectlocs="10300,0;0,0" o:connectangles="0,0"/>
                </v:shape>
                <w10:wrap anchorx="page" anchory="page"/>
              </v:group>
            </w:pict>
          </mc:Fallback>
        </mc:AlternateContent>
      </w:r>
      <w:r w:rsidR="008E1277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0C1370B8" wp14:editId="5D7AC4F4">
                <wp:simplePos x="0" y="0"/>
                <wp:positionH relativeFrom="page">
                  <wp:posOffset>692785</wp:posOffset>
                </wp:positionH>
                <wp:positionV relativeFrom="page">
                  <wp:posOffset>3167380</wp:posOffset>
                </wp:positionV>
                <wp:extent cx="6541135" cy="0"/>
                <wp:effectExtent l="16510" t="14605" r="14605" b="23495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1135" cy="0"/>
                          <a:chOff x="1091" y="4988"/>
                          <a:chExt cx="10301" cy="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091" y="4988"/>
                            <a:ext cx="10301" cy="0"/>
                          </a:xfrm>
                          <a:custGeom>
                            <a:avLst/>
                            <a:gdLst>
                              <a:gd name="T0" fmla="+- 0 11391 1091"/>
                              <a:gd name="T1" fmla="*/ T0 w 10301"/>
                              <a:gd name="T2" fmla="+- 0 1091 1091"/>
                              <a:gd name="T3" fmla="*/ T2 w 10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01">
                                <a:moveTo>
                                  <a:pt x="10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321">
                            <a:solidFill>
                              <a:srgbClr val="2D2D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62338" id="Group 6" o:spid="_x0000_s1026" style="position:absolute;margin-left:54.55pt;margin-top:249.4pt;width:515.05pt;height:0;z-index:-251659776;mso-position-horizontal-relative:page;mso-position-vertical-relative:page" coordorigin="1091,4988" coordsize="10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">
                <v:shape id="Freeform 7" o:spid="_x0000_s1027" style="position:absolute;left:1091;top:4988;width:10301;height:0;visibility:visible;mso-wrap-style:square;v-text-anchor:top" coordsize="10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" path="m10300,l,e" filled="f" strokecolor="#2d2d2d" strokeweight="2.23pt">
                  <v:path arrowok="t" o:connecttype="custom" o:connectlocs="10300,0;0,0" o:connectangles="0,0"/>
                </v:shape>
                <w10:wrap anchorx="page" anchory="page"/>
              </v:group>
            </w:pict>
          </mc:Fallback>
        </mc:AlternateContent>
      </w:r>
      <w:r w:rsidR="008E1277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0D7F079" wp14:editId="49A41FAE">
                <wp:simplePos x="0" y="0"/>
                <wp:positionH relativeFrom="page">
                  <wp:posOffset>692785</wp:posOffset>
                </wp:positionH>
                <wp:positionV relativeFrom="page">
                  <wp:posOffset>1959610</wp:posOffset>
                </wp:positionV>
                <wp:extent cx="6541135" cy="0"/>
                <wp:effectExtent l="6985" t="6985" r="5080" b="12065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1135" cy="0"/>
                          <a:chOff x="1091" y="3086"/>
                          <a:chExt cx="10301" cy="0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091" y="3086"/>
                            <a:ext cx="10301" cy="0"/>
                          </a:xfrm>
                          <a:custGeom>
                            <a:avLst/>
                            <a:gdLst>
                              <a:gd name="T0" fmla="+- 0 1091 1091"/>
                              <a:gd name="T1" fmla="*/ T0 w 10301"/>
                              <a:gd name="T2" fmla="+- 0 11391 1091"/>
                              <a:gd name="T3" fmla="*/ T2 w 10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01">
                                <a:moveTo>
                                  <a:pt x="0" y="0"/>
                                </a:moveTo>
                                <a:lnTo>
                                  <a:pt x="10300" y="0"/>
                                </a:lnTo>
                              </a:path>
                            </a:pathLst>
                          </a:custGeom>
                          <a:noFill/>
                          <a:ln w="9017">
                            <a:solidFill>
                              <a:srgbClr val="2D2D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3C5CF" id="Group 4" o:spid="_x0000_s1026" style="position:absolute;margin-left:54.55pt;margin-top:154.3pt;width:515.05pt;height:0;z-index:-251660800;mso-position-horizontal-relative:page;mso-position-vertical-relative:page" coordorigin="1091,3086" coordsize="10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">
                <v:shape id="Freeform 5" o:spid="_x0000_s1027" style="position:absolute;left:1091;top:3086;width:10301;height:0;visibility:visible;mso-wrap-style:square;v-text-anchor:top" coordsize="10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" path="m,l10300,e" filled="f" strokecolor="#2d2d2d" strokeweight=".71pt">
                  <v:path arrowok="t" o:connecttype="custom" o:connectlocs="0,0;1030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color w:val="2D2D2D"/>
          <w:sz w:val="51"/>
          <w:szCs w:val="51"/>
        </w:rPr>
        <w:t>KARL NELSON C. CALUPAZ</w:t>
      </w:r>
    </w:p>
    <w:p w14:paraId="745002BE" w14:textId="77777777" w:rsidR="0079683D" w:rsidRDefault="0079683D">
      <w:pPr>
        <w:spacing w:before="14" w:line="220" w:lineRule="exact"/>
        <w:rPr>
          <w:sz w:val="22"/>
          <w:szCs w:val="22"/>
        </w:rPr>
      </w:pPr>
    </w:p>
    <w:p w14:paraId="3C8639D2" w14:textId="77777777" w:rsidR="0079683D" w:rsidRDefault="00420C96">
      <w:pPr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292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Army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Rd.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Veterans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Vill.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Brgy.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Holy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Spirit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QC</w:t>
      </w:r>
    </w:p>
    <w:p w14:paraId="0464FE71" w14:textId="77777777" w:rsidR="0079683D" w:rsidRDefault="00420C96">
      <w:pPr>
        <w:spacing w:before="4" w:line="280" w:lineRule="atLeast"/>
        <w:ind w:left="111" w:right="774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+63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927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918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6273</w:t>
      </w:r>
      <w:hyperlink r:id="rId6">
        <w:r>
          <w:rPr>
            <w:rFonts w:ascii="Arial" w:eastAsia="Arial" w:hAnsi="Arial" w:cs="Arial"/>
            <w:w w:val="102"/>
            <w:sz w:val="18"/>
            <w:szCs w:val="18"/>
          </w:rPr>
          <w:t xml:space="preserve"> calupazkarl1225@gmail.com</w:t>
        </w:r>
      </w:hyperlink>
    </w:p>
    <w:p w14:paraId="3181DDAA" w14:textId="77777777" w:rsidR="0079683D" w:rsidRDefault="0079683D">
      <w:pPr>
        <w:spacing w:line="200" w:lineRule="exact"/>
      </w:pPr>
    </w:p>
    <w:p w14:paraId="5E218777" w14:textId="77777777" w:rsidR="0079683D" w:rsidRDefault="0079683D">
      <w:pPr>
        <w:spacing w:line="200" w:lineRule="exact"/>
      </w:pPr>
    </w:p>
    <w:p w14:paraId="4756CFB9" w14:textId="77777777" w:rsidR="0079683D" w:rsidRDefault="0079683D">
      <w:pPr>
        <w:spacing w:before="9" w:line="280" w:lineRule="exact"/>
        <w:rPr>
          <w:sz w:val="28"/>
          <w:szCs w:val="28"/>
        </w:rPr>
      </w:pPr>
    </w:p>
    <w:p w14:paraId="686BD0D5" w14:textId="77777777" w:rsidR="0079683D" w:rsidRDefault="00420C96">
      <w:pPr>
        <w:spacing w:before="40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To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obtain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responsible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career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oppurtunity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to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fully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utilize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training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and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skills,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while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making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significant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contribution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to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the</w:t>
      </w:r>
    </w:p>
    <w:p w14:paraId="0B377969" w14:textId="77777777" w:rsidR="0079683D" w:rsidRDefault="00420C96">
      <w:pPr>
        <w:spacing w:before="91" w:line="200" w:lineRule="exact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position w:val="-1"/>
          <w:sz w:val="18"/>
          <w:szCs w:val="18"/>
        </w:rPr>
        <w:t>success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of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the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company.</w:t>
      </w:r>
    </w:p>
    <w:p w14:paraId="6A39788D" w14:textId="77777777" w:rsidR="0079683D" w:rsidRDefault="0079683D">
      <w:pPr>
        <w:spacing w:before="3" w:line="160" w:lineRule="exact"/>
        <w:rPr>
          <w:sz w:val="17"/>
          <w:szCs w:val="17"/>
        </w:rPr>
      </w:pPr>
    </w:p>
    <w:p w14:paraId="39D29709" w14:textId="77777777" w:rsidR="0079683D" w:rsidRDefault="0079683D">
      <w:pPr>
        <w:spacing w:line="200" w:lineRule="exact"/>
      </w:pPr>
    </w:p>
    <w:p w14:paraId="5EF8F7A1" w14:textId="77777777" w:rsidR="0079683D" w:rsidRDefault="0079683D">
      <w:pPr>
        <w:spacing w:line="200" w:lineRule="exact"/>
      </w:pPr>
    </w:p>
    <w:p w14:paraId="1040C0A5" w14:textId="77777777" w:rsidR="0079683D" w:rsidRDefault="00420C96">
      <w:pPr>
        <w:spacing w:before="37"/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color w:val="2D2D2D"/>
          <w:w w:val="103"/>
          <w:sz w:val="23"/>
          <w:szCs w:val="23"/>
        </w:rPr>
        <w:t>WORK</w:t>
      </w:r>
      <w:r>
        <w:rPr>
          <w:rFonts w:ascii="Arial" w:eastAsia="Arial" w:hAnsi="Arial" w:cs="Arial"/>
          <w:b/>
          <w:color w:val="2D2D2D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color w:val="2D2D2D"/>
          <w:w w:val="103"/>
          <w:sz w:val="23"/>
          <w:szCs w:val="23"/>
        </w:rPr>
        <w:t>EXPERIENCE</w:t>
      </w:r>
    </w:p>
    <w:p w14:paraId="1F2B35A9" w14:textId="77777777" w:rsidR="0079683D" w:rsidRDefault="0079683D">
      <w:pPr>
        <w:spacing w:line="200" w:lineRule="exact"/>
      </w:pPr>
    </w:p>
    <w:p w14:paraId="57B66551" w14:textId="77777777" w:rsidR="0079683D" w:rsidRDefault="0079683D">
      <w:pPr>
        <w:spacing w:before="20" w:line="280" w:lineRule="exact"/>
        <w:rPr>
          <w:sz w:val="28"/>
          <w:szCs w:val="28"/>
        </w:rPr>
      </w:pPr>
    </w:p>
    <w:p w14:paraId="0B59B4DD" w14:textId="77777777" w:rsidR="0079683D" w:rsidRDefault="00420C96">
      <w:pPr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w w:val="103"/>
          <w:sz w:val="23"/>
          <w:szCs w:val="23"/>
        </w:rPr>
        <w:t>OJT</w:t>
      </w:r>
    </w:p>
    <w:p w14:paraId="0B7C2CFF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Dynabuild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Construction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Inc.</w:t>
      </w:r>
    </w:p>
    <w:p w14:paraId="35D6FAA5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2F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Bldg.,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L6B7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Rafeli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St.,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Paranaque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City,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Metro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Manila,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Philippines</w:t>
      </w:r>
    </w:p>
    <w:p w14:paraId="135A54C6" w14:textId="77777777" w:rsidR="0079683D" w:rsidRDefault="0079683D">
      <w:pPr>
        <w:spacing w:before="8" w:line="140" w:lineRule="exact"/>
        <w:rPr>
          <w:sz w:val="14"/>
          <w:szCs w:val="14"/>
        </w:rPr>
      </w:pPr>
    </w:p>
    <w:p w14:paraId="0B72F8B0" w14:textId="77777777" w:rsidR="0079683D" w:rsidRDefault="00420C96">
      <w:pPr>
        <w:spacing w:line="200" w:lineRule="exact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position w:val="-1"/>
          <w:sz w:val="18"/>
          <w:szCs w:val="18"/>
        </w:rPr>
        <w:t>Assisting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in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Papers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work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in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office</w:t>
      </w:r>
    </w:p>
    <w:p w14:paraId="54BB39B9" w14:textId="77777777" w:rsidR="0079683D" w:rsidRDefault="0079683D">
      <w:pPr>
        <w:spacing w:before="3" w:line="160" w:lineRule="exact"/>
        <w:rPr>
          <w:sz w:val="17"/>
          <w:szCs w:val="17"/>
        </w:rPr>
      </w:pPr>
    </w:p>
    <w:p w14:paraId="2DA25A7B" w14:textId="77777777" w:rsidR="0079683D" w:rsidRDefault="0079683D">
      <w:pPr>
        <w:spacing w:line="200" w:lineRule="exact"/>
      </w:pPr>
    </w:p>
    <w:p w14:paraId="4875E638" w14:textId="77777777" w:rsidR="0079683D" w:rsidRDefault="0079683D">
      <w:pPr>
        <w:spacing w:line="200" w:lineRule="exact"/>
      </w:pPr>
    </w:p>
    <w:p w14:paraId="6E0DBB65" w14:textId="77777777" w:rsidR="00065FA1" w:rsidRDefault="00065FA1">
      <w:pPr>
        <w:spacing w:before="37"/>
        <w:ind w:left="111"/>
        <w:rPr>
          <w:rFonts w:ascii="Arial" w:eastAsia="Arial" w:hAnsi="Arial" w:cs="Arial"/>
          <w:b/>
          <w:color w:val="2D2D2D"/>
          <w:w w:val="103"/>
          <w:sz w:val="23"/>
          <w:szCs w:val="23"/>
        </w:rPr>
      </w:pPr>
    </w:p>
    <w:p w14:paraId="1FDB15B8" w14:textId="77777777" w:rsidR="0079683D" w:rsidRDefault="00420C96">
      <w:pPr>
        <w:spacing w:before="37"/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color w:val="2D2D2D"/>
          <w:w w:val="103"/>
          <w:sz w:val="23"/>
          <w:szCs w:val="23"/>
        </w:rPr>
        <w:t>SKILLS</w:t>
      </w:r>
    </w:p>
    <w:p w14:paraId="32DCE96B" w14:textId="77777777" w:rsidR="0079683D" w:rsidRDefault="0079683D">
      <w:pPr>
        <w:spacing w:line="200" w:lineRule="exact"/>
      </w:pPr>
    </w:p>
    <w:p w14:paraId="5FF382D7" w14:textId="77777777" w:rsidR="0079683D" w:rsidRDefault="0079683D">
      <w:pPr>
        <w:spacing w:line="280" w:lineRule="exact"/>
        <w:rPr>
          <w:sz w:val="28"/>
          <w:szCs w:val="28"/>
        </w:rPr>
      </w:pPr>
    </w:p>
    <w:p w14:paraId="1BEF4B33" w14:textId="77777777" w:rsidR="0079683D" w:rsidRDefault="00420C96">
      <w:pPr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Time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Management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and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can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do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Multi-task</w:t>
      </w:r>
    </w:p>
    <w:p w14:paraId="462495E1" w14:textId="77777777" w:rsidR="0079683D" w:rsidRDefault="0079683D">
      <w:pPr>
        <w:spacing w:before="4" w:line="100" w:lineRule="exact"/>
        <w:rPr>
          <w:sz w:val="10"/>
          <w:szCs w:val="10"/>
        </w:rPr>
      </w:pPr>
    </w:p>
    <w:p w14:paraId="0496B4FB" w14:textId="77777777" w:rsidR="0079683D" w:rsidRDefault="0079683D">
      <w:pPr>
        <w:spacing w:line="200" w:lineRule="exact"/>
      </w:pPr>
    </w:p>
    <w:p w14:paraId="24A9A54D" w14:textId="77777777" w:rsidR="0079683D" w:rsidRDefault="00420C96">
      <w:pPr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Knowledgeable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Accounting</w:t>
      </w:r>
    </w:p>
    <w:p w14:paraId="1B374395" w14:textId="77777777" w:rsidR="0079683D" w:rsidRDefault="0079683D">
      <w:pPr>
        <w:spacing w:before="4" w:line="100" w:lineRule="exact"/>
        <w:rPr>
          <w:sz w:val="10"/>
          <w:szCs w:val="10"/>
        </w:rPr>
      </w:pPr>
    </w:p>
    <w:p w14:paraId="32285EFB" w14:textId="77777777" w:rsidR="0079683D" w:rsidRDefault="0079683D">
      <w:pPr>
        <w:spacing w:line="200" w:lineRule="exact"/>
      </w:pPr>
    </w:p>
    <w:p w14:paraId="51D09155" w14:textId="77777777" w:rsidR="0079683D" w:rsidRDefault="00420C96">
      <w:pPr>
        <w:spacing w:line="200" w:lineRule="exact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position w:val="-1"/>
          <w:sz w:val="18"/>
          <w:szCs w:val="18"/>
        </w:rPr>
        <w:t>Ready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to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position w:val="-1"/>
          <w:sz w:val="18"/>
          <w:szCs w:val="18"/>
        </w:rPr>
        <w:t>Work</w:t>
      </w:r>
    </w:p>
    <w:p w14:paraId="49645507" w14:textId="77777777" w:rsidR="0079683D" w:rsidRDefault="0079683D">
      <w:pPr>
        <w:spacing w:before="3" w:line="160" w:lineRule="exact"/>
        <w:rPr>
          <w:sz w:val="17"/>
          <w:szCs w:val="17"/>
        </w:rPr>
      </w:pPr>
    </w:p>
    <w:p w14:paraId="291EBDA5" w14:textId="77777777" w:rsidR="0079683D" w:rsidRDefault="0079683D">
      <w:pPr>
        <w:spacing w:line="200" w:lineRule="exact"/>
      </w:pPr>
    </w:p>
    <w:p w14:paraId="1B5E1D17" w14:textId="77777777" w:rsidR="0079683D" w:rsidRDefault="0079683D">
      <w:pPr>
        <w:spacing w:line="200" w:lineRule="exact"/>
      </w:pPr>
    </w:p>
    <w:p w14:paraId="048EAD09" w14:textId="77777777" w:rsidR="0079683D" w:rsidRDefault="00420C96">
      <w:pPr>
        <w:spacing w:before="37"/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color w:val="2D2D2D"/>
          <w:w w:val="103"/>
          <w:sz w:val="23"/>
          <w:szCs w:val="23"/>
        </w:rPr>
        <w:t>EDUCATION</w:t>
      </w:r>
    </w:p>
    <w:p w14:paraId="7090F627" w14:textId="77777777" w:rsidR="0079683D" w:rsidRDefault="0079683D">
      <w:pPr>
        <w:spacing w:line="200" w:lineRule="exact"/>
      </w:pPr>
    </w:p>
    <w:p w14:paraId="044025BD" w14:textId="77777777" w:rsidR="0079683D" w:rsidRDefault="0079683D">
      <w:pPr>
        <w:spacing w:before="20" w:line="280" w:lineRule="exact"/>
        <w:rPr>
          <w:sz w:val="28"/>
          <w:szCs w:val="28"/>
        </w:rPr>
      </w:pPr>
    </w:p>
    <w:p w14:paraId="2BF488F8" w14:textId="77777777" w:rsidR="0079683D" w:rsidRDefault="00420C96">
      <w:pPr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w w:val="103"/>
          <w:sz w:val="23"/>
          <w:szCs w:val="23"/>
        </w:rPr>
        <w:t>Technological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University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of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the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Philippines</w:t>
      </w:r>
    </w:p>
    <w:p w14:paraId="5F376C9B" w14:textId="77777777" w:rsidR="0079683D" w:rsidRDefault="00420C96">
      <w:pPr>
        <w:spacing w:before="68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Bachelor’s</w:t>
      </w:r>
    </w:p>
    <w:p w14:paraId="6C4E6054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2nd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year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of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Bachelor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of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Science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Computer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Science</w:t>
      </w:r>
    </w:p>
    <w:p w14:paraId="15D2778C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Ayala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Blvd,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Ermita,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Manila,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1000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Metro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Manila</w:t>
      </w:r>
    </w:p>
    <w:p w14:paraId="4640E13E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  <w:sectPr w:rsidR="0079683D">
          <w:pgSz w:w="12240" w:h="15840"/>
          <w:pgMar w:top="1140" w:right="1000" w:bottom="280" w:left="980" w:header="720" w:footer="720" w:gutter="0"/>
          <w:cols w:space="720"/>
        </w:sectPr>
      </w:pPr>
      <w:r>
        <w:rPr>
          <w:rFonts w:ascii="Arial" w:eastAsia="Arial" w:hAnsi="Arial" w:cs="Arial"/>
          <w:color w:val="6E6E6E"/>
          <w:w w:val="102"/>
          <w:sz w:val="18"/>
          <w:szCs w:val="18"/>
        </w:rPr>
        <w:t>2019</w:t>
      </w:r>
      <w:r>
        <w:rPr>
          <w:rFonts w:ascii="Arial" w:eastAsia="Arial" w:hAnsi="Arial" w:cs="Arial"/>
          <w:color w:val="6E6E6E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sz w:val="18"/>
          <w:szCs w:val="18"/>
        </w:rPr>
        <w:t>to</w:t>
      </w:r>
      <w:r>
        <w:rPr>
          <w:rFonts w:ascii="Arial" w:eastAsia="Arial" w:hAnsi="Arial" w:cs="Arial"/>
          <w:color w:val="6E6E6E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sz w:val="18"/>
          <w:szCs w:val="18"/>
        </w:rPr>
        <w:t>Present</w:t>
      </w:r>
    </w:p>
    <w:p w14:paraId="420DE7E2" w14:textId="674E7D69" w:rsidR="0079683D" w:rsidRDefault="00420C96">
      <w:pPr>
        <w:spacing w:before="70"/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w w:val="103"/>
          <w:sz w:val="23"/>
          <w:szCs w:val="23"/>
        </w:rPr>
        <w:lastRenderedPageBreak/>
        <w:t>Technological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Institute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of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the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Philippines</w:t>
      </w:r>
    </w:p>
    <w:p w14:paraId="2A859335" w14:textId="77777777" w:rsidR="0079683D" w:rsidRDefault="00420C96">
      <w:pPr>
        <w:spacing w:before="68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High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school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or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equivalent</w:t>
      </w:r>
    </w:p>
    <w:p w14:paraId="616D2461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Science,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Technology,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Engineering,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and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Mathematics</w:t>
      </w:r>
    </w:p>
    <w:p w14:paraId="33198C0F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938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Aurora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Boulevard,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Cubao,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Quezon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City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1109</w:t>
      </w:r>
    </w:p>
    <w:p w14:paraId="761EE7B9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6E6E6E"/>
          <w:w w:val="102"/>
          <w:sz w:val="18"/>
          <w:szCs w:val="18"/>
        </w:rPr>
        <w:t>2017</w:t>
      </w:r>
      <w:r>
        <w:rPr>
          <w:rFonts w:ascii="Arial" w:eastAsia="Arial" w:hAnsi="Arial" w:cs="Arial"/>
          <w:color w:val="6E6E6E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sz w:val="18"/>
          <w:szCs w:val="18"/>
        </w:rPr>
        <w:t>to</w:t>
      </w:r>
      <w:r>
        <w:rPr>
          <w:rFonts w:ascii="Arial" w:eastAsia="Arial" w:hAnsi="Arial" w:cs="Arial"/>
          <w:color w:val="6E6E6E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sz w:val="18"/>
          <w:szCs w:val="18"/>
        </w:rPr>
        <w:t>2019</w:t>
      </w:r>
    </w:p>
    <w:p w14:paraId="1AACA0F7" w14:textId="77777777" w:rsidR="0079683D" w:rsidRDefault="0079683D">
      <w:pPr>
        <w:spacing w:before="3" w:line="120" w:lineRule="exact"/>
        <w:rPr>
          <w:sz w:val="12"/>
          <w:szCs w:val="12"/>
        </w:rPr>
      </w:pPr>
    </w:p>
    <w:p w14:paraId="6BA7E7D7" w14:textId="77777777" w:rsidR="0079683D" w:rsidRDefault="0079683D">
      <w:pPr>
        <w:spacing w:line="200" w:lineRule="exact"/>
      </w:pPr>
    </w:p>
    <w:p w14:paraId="23760138" w14:textId="77777777" w:rsidR="0079683D" w:rsidRDefault="00420C96">
      <w:pPr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w w:val="103"/>
          <w:sz w:val="23"/>
          <w:szCs w:val="23"/>
        </w:rPr>
        <w:t>Judge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Feliciano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Belmonte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Senior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High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School</w:t>
      </w:r>
    </w:p>
    <w:p w14:paraId="01197A38" w14:textId="77777777" w:rsidR="0079683D" w:rsidRDefault="00420C96">
      <w:pPr>
        <w:spacing w:before="68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Other</w:t>
      </w:r>
    </w:p>
    <w:p w14:paraId="497264A6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Junior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High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School</w:t>
      </w:r>
    </w:p>
    <w:p w14:paraId="448C17E3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AFP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Rd.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garcia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Hts.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Brgy.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Holy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Spirit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Quezon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City</w:t>
      </w:r>
    </w:p>
    <w:p w14:paraId="4D7D2DC4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6E6E6E"/>
          <w:w w:val="102"/>
          <w:sz w:val="18"/>
          <w:szCs w:val="18"/>
        </w:rPr>
        <w:t>2012</w:t>
      </w:r>
      <w:r>
        <w:rPr>
          <w:rFonts w:ascii="Arial" w:eastAsia="Arial" w:hAnsi="Arial" w:cs="Arial"/>
          <w:color w:val="6E6E6E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sz w:val="18"/>
          <w:szCs w:val="18"/>
        </w:rPr>
        <w:t>to</w:t>
      </w:r>
      <w:r>
        <w:rPr>
          <w:rFonts w:ascii="Arial" w:eastAsia="Arial" w:hAnsi="Arial" w:cs="Arial"/>
          <w:color w:val="6E6E6E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sz w:val="18"/>
          <w:szCs w:val="18"/>
        </w:rPr>
        <w:t>2016</w:t>
      </w:r>
    </w:p>
    <w:p w14:paraId="56518AEC" w14:textId="77777777" w:rsidR="0079683D" w:rsidRDefault="0079683D">
      <w:pPr>
        <w:spacing w:before="3" w:line="120" w:lineRule="exact"/>
        <w:rPr>
          <w:sz w:val="12"/>
          <w:szCs w:val="12"/>
        </w:rPr>
      </w:pPr>
    </w:p>
    <w:p w14:paraId="114B6DF5" w14:textId="77777777" w:rsidR="0079683D" w:rsidRDefault="0079683D">
      <w:pPr>
        <w:spacing w:line="200" w:lineRule="exact"/>
      </w:pPr>
    </w:p>
    <w:p w14:paraId="15C60AE7" w14:textId="77777777" w:rsidR="0079683D" w:rsidRDefault="00420C96">
      <w:pPr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w w:val="103"/>
          <w:sz w:val="23"/>
          <w:szCs w:val="23"/>
        </w:rPr>
        <w:t>Holy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Spirit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Elementary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103"/>
          <w:sz w:val="23"/>
          <w:szCs w:val="23"/>
        </w:rPr>
        <w:t>School</w:t>
      </w:r>
    </w:p>
    <w:p w14:paraId="699CEA8D" w14:textId="77777777" w:rsidR="0079683D" w:rsidRDefault="00420C96">
      <w:pPr>
        <w:spacing w:before="68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Other</w:t>
      </w:r>
    </w:p>
    <w:p w14:paraId="43DF0AA0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Elementary</w:t>
      </w:r>
    </w:p>
    <w:p w14:paraId="5EA76913" w14:textId="77777777" w:rsidR="0079683D" w:rsidRDefault="00420C96">
      <w:pPr>
        <w:spacing w:before="77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Artillery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Rd.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Garcia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Hts.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Brgy.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Holy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Spirit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Quezon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City</w:t>
      </w:r>
    </w:p>
    <w:p w14:paraId="5776ECA5" w14:textId="77777777" w:rsidR="0079683D" w:rsidRDefault="00420C96">
      <w:pPr>
        <w:spacing w:before="77" w:line="200" w:lineRule="exact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6E6E6E"/>
          <w:w w:val="102"/>
          <w:position w:val="-1"/>
          <w:sz w:val="18"/>
          <w:szCs w:val="18"/>
        </w:rPr>
        <w:t>2007</w:t>
      </w:r>
      <w:r>
        <w:rPr>
          <w:rFonts w:ascii="Arial" w:eastAsia="Arial" w:hAnsi="Arial" w:cs="Arial"/>
          <w:color w:val="6E6E6E"/>
          <w:position w:val="-1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position w:val="-1"/>
          <w:sz w:val="18"/>
          <w:szCs w:val="18"/>
        </w:rPr>
        <w:t>to</w:t>
      </w:r>
      <w:r>
        <w:rPr>
          <w:rFonts w:ascii="Arial" w:eastAsia="Arial" w:hAnsi="Arial" w:cs="Arial"/>
          <w:color w:val="6E6E6E"/>
          <w:position w:val="-1"/>
          <w:sz w:val="18"/>
          <w:szCs w:val="18"/>
        </w:rPr>
        <w:t xml:space="preserve">  </w:t>
      </w:r>
      <w:r>
        <w:rPr>
          <w:rFonts w:ascii="Arial" w:eastAsia="Arial" w:hAnsi="Arial" w:cs="Arial"/>
          <w:color w:val="6E6E6E"/>
          <w:w w:val="102"/>
          <w:position w:val="-1"/>
          <w:sz w:val="18"/>
          <w:szCs w:val="18"/>
        </w:rPr>
        <w:t>2012</w:t>
      </w:r>
    </w:p>
    <w:p w14:paraId="0861619E" w14:textId="77777777" w:rsidR="0079683D" w:rsidRDefault="0079683D">
      <w:pPr>
        <w:spacing w:before="3" w:line="160" w:lineRule="exact"/>
        <w:rPr>
          <w:sz w:val="17"/>
          <w:szCs w:val="17"/>
        </w:rPr>
      </w:pPr>
    </w:p>
    <w:p w14:paraId="1AEA9E8D" w14:textId="77777777" w:rsidR="00420C96" w:rsidRDefault="00420C96">
      <w:pPr>
        <w:spacing w:line="200" w:lineRule="exact"/>
        <w:rPr>
          <w:noProof/>
        </w:rPr>
      </w:pPr>
    </w:p>
    <w:p w14:paraId="35D14AE2" w14:textId="77777777" w:rsidR="0079683D" w:rsidRDefault="0079683D">
      <w:pPr>
        <w:spacing w:line="200" w:lineRule="exact"/>
      </w:pPr>
    </w:p>
    <w:p w14:paraId="39329AC4" w14:textId="77777777" w:rsidR="0079683D" w:rsidRDefault="0079683D">
      <w:pPr>
        <w:spacing w:line="200" w:lineRule="exact"/>
      </w:pPr>
    </w:p>
    <w:p w14:paraId="656822CC" w14:textId="77777777" w:rsidR="0079683D" w:rsidRDefault="00420C96">
      <w:pPr>
        <w:spacing w:before="37"/>
        <w:ind w:left="111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color w:val="2D2D2D"/>
          <w:w w:val="103"/>
          <w:sz w:val="23"/>
          <w:szCs w:val="23"/>
        </w:rPr>
        <w:t>ADDITIONAL</w:t>
      </w:r>
      <w:r>
        <w:rPr>
          <w:rFonts w:ascii="Arial" w:eastAsia="Arial" w:hAnsi="Arial" w:cs="Arial"/>
          <w:b/>
          <w:color w:val="2D2D2D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color w:val="2D2D2D"/>
          <w:w w:val="103"/>
          <w:sz w:val="23"/>
          <w:szCs w:val="23"/>
        </w:rPr>
        <w:t>INFORMATION</w:t>
      </w:r>
      <w:bookmarkStart w:id="0" w:name="_GoBack"/>
      <w:bookmarkEnd w:id="0"/>
    </w:p>
    <w:p w14:paraId="670BE4E4" w14:textId="6774EEDC" w:rsidR="0079683D" w:rsidRDefault="008E1277">
      <w:pPr>
        <w:spacing w:before="1" w:line="140" w:lineRule="exact"/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731438C" wp14:editId="1D447CD0">
                <wp:simplePos x="0" y="0"/>
                <wp:positionH relativeFrom="page">
                  <wp:posOffset>692785</wp:posOffset>
                </wp:positionH>
                <wp:positionV relativeFrom="page">
                  <wp:posOffset>4591050</wp:posOffset>
                </wp:positionV>
                <wp:extent cx="6541135" cy="0"/>
                <wp:effectExtent l="16510" t="19050" r="14605" b="1905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1135" cy="0"/>
                          <a:chOff x="1091" y="6991"/>
                          <a:chExt cx="10301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091" y="6991"/>
                            <a:ext cx="10301" cy="0"/>
                          </a:xfrm>
                          <a:custGeom>
                            <a:avLst/>
                            <a:gdLst>
                              <a:gd name="T0" fmla="+- 0 11391 1091"/>
                              <a:gd name="T1" fmla="*/ T0 w 10301"/>
                              <a:gd name="T2" fmla="+- 0 1091 1091"/>
                              <a:gd name="T3" fmla="*/ T2 w 10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01">
                                <a:moveTo>
                                  <a:pt x="10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321">
                            <a:solidFill>
                              <a:srgbClr val="2D2D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B1817" id="Group 2" o:spid="_x0000_s1026" style="position:absolute;margin-left:54.55pt;margin-top:361.5pt;width:515.05pt;height:0;z-index:-251656704;mso-position-horizontal-relative:page;mso-position-vertical-relative:page" coordorigin="1091,6991" coordsize="10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">
                <v:shape id="Freeform 3" o:spid="_x0000_s1027" style="position:absolute;left:1091;top:6991;width:10301;height:0;visibility:visible;mso-wrap-style:square;v-text-anchor:top" coordsize="10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" path="m10300,l,e" filled="f" strokecolor="#2d2d2d" strokeweight="2.23pt">
                  <v:path arrowok="t" o:connecttype="custom" o:connectlocs="10300,0;0,0" o:connectangles="0,0"/>
                </v:shape>
                <w10:wrap anchorx="page" anchory="page"/>
              </v:group>
            </w:pict>
          </mc:Fallback>
        </mc:AlternateContent>
      </w:r>
    </w:p>
    <w:p w14:paraId="4E58F789" w14:textId="77777777" w:rsidR="0079683D" w:rsidRDefault="0079683D">
      <w:pPr>
        <w:spacing w:line="200" w:lineRule="exact"/>
      </w:pPr>
    </w:p>
    <w:p w14:paraId="461D3483" w14:textId="77777777" w:rsidR="0079683D" w:rsidRDefault="0079683D">
      <w:pPr>
        <w:spacing w:line="200" w:lineRule="exact"/>
      </w:pPr>
    </w:p>
    <w:p w14:paraId="69745516" w14:textId="77777777" w:rsidR="0079683D" w:rsidRDefault="00420C96">
      <w:pPr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w w:val="102"/>
          <w:sz w:val="18"/>
          <w:szCs w:val="18"/>
        </w:rPr>
        <w:t>DATE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w w:val="102"/>
          <w:sz w:val="18"/>
          <w:szCs w:val="18"/>
        </w:rPr>
        <w:t>OF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w w:val="102"/>
          <w:sz w:val="18"/>
          <w:szCs w:val="18"/>
        </w:rPr>
        <w:t>BIRTH/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w w:val="102"/>
          <w:sz w:val="18"/>
          <w:szCs w:val="18"/>
        </w:rPr>
        <w:t>PLACE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w w:val="102"/>
          <w:sz w:val="18"/>
          <w:szCs w:val="18"/>
        </w:rPr>
        <w:t>OF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w w:val="102"/>
          <w:sz w:val="18"/>
          <w:szCs w:val="18"/>
        </w:rPr>
        <w:t>BIRTH</w:t>
      </w:r>
    </w:p>
    <w:p w14:paraId="2EF1227B" w14:textId="77777777" w:rsidR="0079683D" w:rsidRDefault="00420C96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December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24,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w w:val="102"/>
          <w:sz w:val="18"/>
          <w:szCs w:val="18"/>
        </w:rPr>
        <w:t>2000</w:t>
      </w:r>
    </w:p>
    <w:p w14:paraId="73C49B54" w14:textId="77777777" w:rsidR="0079683D" w:rsidRDefault="00420C96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Manila</w:t>
      </w:r>
    </w:p>
    <w:p w14:paraId="5887CCC4" w14:textId="77777777" w:rsidR="0079683D" w:rsidRDefault="0079683D">
      <w:pPr>
        <w:spacing w:before="9" w:line="180" w:lineRule="exact"/>
        <w:rPr>
          <w:sz w:val="18"/>
          <w:szCs w:val="18"/>
        </w:rPr>
      </w:pPr>
    </w:p>
    <w:p w14:paraId="6CC760BB" w14:textId="77777777" w:rsidR="0079683D" w:rsidRDefault="0079683D">
      <w:pPr>
        <w:spacing w:line="200" w:lineRule="exact"/>
      </w:pPr>
    </w:p>
    <w:p w14:paraId="37D6C47E" w14:textId="77777777" w:rsidR="0079683D" w:rsidRDefault="00420C96">
      <w:pPr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w w:val="102"/>
          <w:sz w:val="18"/>
          <w:szCs w:val="18"/>
        </w:rPr>
        <w:t>CIVIL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w w:val="102"/>
          <w:sz w:val="18"/>
          <w:szCs w:val="18"/>
        </w:rPr>
        <w:t>STATUS</w:t>
      </w:r>
    </w:p>
    <w:p w14:paraId="453CF89B" w14:textId="77777777" w:rsidR="0079683D" w:rsidRDefault="00420C96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Single</w:t>
      </w:r>
    </w:p>
    <w:p w14:paraId="4F1A1C30" w14:textId="77777777" w:rsidR="0079683D" w:rsidRDefault="0079683D">
      <w:pPr>
        <w:spacing w:before="9" w:line="180" w:lineRule="exact"/>
        <w:rPr>
          <w:sz w:val="18"/>
          <w:szCs w:val="18"/>
        </w:rPr>
      </w:pPr>
    </w:p>
    <w:p w14:paraId="37B83B06" w14:textId="77777777" w:rsidR="0079683D" w:rsidRDefault="0079683D">
      <w:pPr>
        <w:spacing w:line="200" w:lineRule="exact"/>
      </w:pPr>
    </w:p>
    <w:p w14:paraId="31BD2A00" w14:textId="77777777" w:rsidR="0079683D" w:rsidRDefault="00420C96">
      <w:pPr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w w:val="102"/>
          <w:sz w:val="18"/>
          <w:szCs w:val="18"/>
        </w:rPr>
        <w:t>CITIZENSHIP</w:t>
      </w:r>
    </w:p>
    <w:p w14:paraId="41010D27" w14:textId="77777777" w:rsidR="0079683D" w:rsidRDefault="00420C96">
      <w:pPr>
        <w:spacing w:before="91"/>
        <w:ind w:left="111"/>
        <w:rPr>
          <w:rFonts w:ascii="Arial" w:eastAsia="Arial" w:hAnsi="Arial" w:cs="Arial"/>
          <w:w w:val="102"/>
          <w:sz w:val="18"/>
          <w:szCs w:val="18"/>
        </w:rPr>
      </w:pPr>
      <w:r>
        <w:rPr>
          <w:rFonts w:ascii="Arial" w:eastAsia="Arial" w:hAnsi="Arial" w:cs="Arial"/>
          <w:w w:val="102"/>
          <w:sz w:val="18"/>
          <w:szCs w:val="18"/>
        </w:rPr>
        <w:t>Filipino</w:t>
      </w:r>
    </w:p>
    <w:p w14:paraId="60627220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</w:p>
    <w:p w14:paraId="3BC1111D" w14:textId="155B36C9" w:rsidR="00065FA1" w:rsidRDefault="008E1277">
      <w:pPr>
        <w:spacing w:before="91"/>
        <w:ind w:left="111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7F939CA" wp14:editId="3B3257B3">
                <wp:simplePos x="0" y="0"/>
                <wp:positionH relativeFrom="page">
                  <wp:posOffset>692785</wp:posOffset>
                </wp:positionH>
                <wp:positionV relativeFrom="page">
                  <wp:posOffset>6520180</wp:posOffset>
                </wp:positionV>
                <wp:extent cx="6541135" cy="0"/>
                <wp:effectExtent l="16510" t="14605" r="14605" b="2349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1135" cy="0"/>
                          <a:chOff x="1091" y="6991"/>
                          <a:chExt cx="10301" cy="0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1091" y="6991"/>
                            <a:ext cx="10301" cy="0"/>
                          </a:xfrm>
                          <a:custGeom>
                            <a:avLst/>
                            <a:gdLst>
                              <a:gd name="T0" fmla="+- 0 11391 1091"/>
                              <a:gd name="T1" fmla="*/ T0 w 10301"/>
                              <a:gd name="T2" fmla="+- 0 1091 1091"/>
                              <a:gd name="T3" fmla="*/ T2 w 103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01">
                                <a:moveTo>
                                  <a:pt x="103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321">
                            <a:solidFill>
                              <a:srgbClr val="2D2D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FE50B" id="Group 12" o:spid="_x0000_s1026" style="position:absolute;margin-left:54.55pt;margin-top:513.4pt;width:515.05pt;height:0;z-index:-251655680;mso-position-horizontal-relative:page;mso-position-vertical-relative:page" coordorigin="1091,6991" coordsize="103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">
                <v:shape id="Freeform 13" o:spid="_x0000_s1027" style="position:absolute;left:1091;top:6991;width:10301;height:0;visibility:visible;mso-wrap-style:square;v-text-anchor:top" coordsize="10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" path="m10300,l,e" filled="f" strokecolor="#2d2d2d" strokeweight="2.23pt">
                  <v:path arrowok="t" o:connecttype="custom" o:connectlocs="10300,0;0,0" o:connectangles="0,0"/>
                </v:shape>
                <w10:wrap anchorx="page" anchory="page"/>
              </v:group>
            </w:pict>
          </mc:Fallback>
        </mc:AlternateContent>
      </w:r>
      <w:r w:rsidR="00065FA1">
        <w:rPr>
          <w:rFonts w:ascii="Arial" w:eastAsia="Arial" w:hAnsi="Arial" w:cs="Arial"/>
          <w:b/>
          <w:sz w:val="18"/>
          <w:szCs w:val="18"/>
        </w:rPr>
        <w:t>CHARACTER REFERENCE</w:t>
      </w:r>
    </w:p>
    <w:p w14:paraId="78BA570E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Jehrist John Uy</w:t>
      </w:r>
    </w:p>
    <w:p w14:paraId="1FAAA5E8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Immersion Teacher T.I.P</w:t>
      </w:r>
    </w:p>
    <w:p w14:paraId="70AB6575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09167789802</w:t>
      </w:r>
    </w:p>
    <w:p w14:paraId="7A6031D6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</w:p>
    <w:p w14:paraId="5764D427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</w:p>
    <w:p w14:paraId="522BCE48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</w:p>
    <w:p w14:paraId="7595927E" w14:textId="77777777" w:rsidR="00065FA1" w:rsidRDefault="00065FA1">
      <w:pPr>
        <w:spacing w:before="91"/>
        <w:ind w:left="111"/>
        <w:rPr>
          <w:rFonts w:ascii="Arial" w:eastAsia="Arial" w:hAnsi="Arial" w:cs="Arial"/>
          <w:sz w:val="18"/>
          <w:szCs w:val="18"/>
        </w:rPr>
      </w:pPr>
    </w:p>
    <w:p w14:paraId="0621F306" w14:textId="77777777" w:rsidR="00065FA1" w:rsidRDefault="00065FA1" w:rsidP="00065FA1">
      <w:pPr>
        <w:spacing w:before="91"/>
        <w:ind w:left="6480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I hereby certify that the above </w:t>
      </w:r>
    </w:p>
    <w:p w14:paraId="5F74DB69" w14:textId="77777777" w:rsidR="00065FA1" w:rsidRDefault="00065FA1" w:rsidP="00065FA1">
      <w:pPr>
        <w:spacing w:before="91"/>
        <w:ind w:left="6480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Information are true and correct within</w:t>
      </w:r>
    </w:p>
    <w:p w14:paraId="211227C2" w14:textId="77777777" w:rsidR="00065FA1" w:rsidRDefault="00065FA1" w:rsidP="00065FA1">
      <w:pPr>
        <w:spacing w:before="91"/>
        <w:ind w:left="6480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the jurisdiction of my knowledge.</w:t>
      </w:r>
    </w:p>
    <w:p w14:paraId="508C046F" w14:textId="77777777" w:rsidR="00065FA1" w:rsidRDefault="00065FA1" w:rsidP="00065FA1">
      <w:pPr>
        <w:spacing w:before="91"/>
        <w:ind w:left="6480"/>
        <w:jc w:val="both"/>
        <w:rPr>
          <w:rFonts w:ascii="Arial" w:eastAsia="Arial" w:hAnsi="Arial" w:cs="Arial"/>
          <w:i/>
          <w:sz w:val="18"/>
          <w:szCs w:val="18"/>
        </w:rPr>
      </w:pPr>
    </w:p>
    <w:p w14:paraId="2692F0B1" w14:textId="3CFAD371" w:rsidR="00065FA1" w:rsidRDefault="008E1277" w:rsidP="00065FA1">
      <w:pPr>
        <w:spacing w:before="91"/>
        <w:ind w:left="6480"/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2AAB63" wp14:editId="13263CE5">
                <wp:simplePos x="0" y="0"/>
                <wp:positionH relativeFrom="column">
                  <wp:posOffset>4148455</wp:posOffset>
                </wp:positionH>
                <wp:positionV relativeFrom="paragraph">
                  <wp:posOffset>133350</wp:posOffset>
                </wp:positionV>
                <wp:extent cx="1828800" cy="0"/>
                <wp:effectExtent l="8255" t="5080" r="10795" b="1397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FEE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6.65pt;margin-top:10.5pt;width:2in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" strokecolor="black [3213]" strokeweight=".5pt">
                <v:shadow color="#7f7f7f [1601]" opacity=".5" offset="1pt"/>
              </v:shape>
            </w:pict>
          </mc:Fallback>
        </mc:AlternateContent>
      </w:r>
    </w:p>
    <w:p w14:paraId="46C733E3" w14:textId="7EB13E6C" w:rsidR="00701A14" w:rsidRPr="00701A14" w:rsidRDefault="00065FA1" w:rsidP="00701A14">
      <w:pPr>
        <w:spacing w:before="91"/>
        <w:ind w:left="64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Karl Nelson C. Calupaz</w:t>
      </w:r>
    </w:p>
    <w:p w14:paraId="22FB5229" w14:textId="1E8BBD59" w:rsidR="00701A14" w:rsidRPr="00701A14" w:rsidRDefault="00701A14" w:rsidP="00701A14">
      <w:pPr>
        <w:rPr>
          <w:rFonts w:ascii="Arial" w:eastAsia="Arial" w:hAnsi="Arial" w:cs="Arial"/>
          <w:sz w:val="18"/>
          <w:szCs w:val="18"/>
        </w:rPr>
      </w:pPr>
    </w:p>
    <w:p w14:paraId="71EBB9A0" w14:textId="7B3D1519" w:rsidR="00701A14" w:rsidRPr="00701A14" w:rsidRDefault="00701A14" w:rsidP="00701A14">
      <w:pPr>
        <w:rPr>
          <w:rFonts w:ascii="Arial" w:eastAsia="Arial" w:hAnsi="Arial" w:cs="Arial"/>
          <w:sz w:val="18"/>
          <w:szCs w:val="18"/>
        </w:rPr>
      </w:pPr>
    </w:p>
    <w:p w14:paraId="715F6886" w14:textId="7439D40A" w:rsidR="00701A14" w:rsidRPr="00701A14" w:rsidRDefault="00701A14" w:rsidP="00701A14">
      <w:pPr>
        <w:rPr>
          <w:rFonts w:ascii="Arial" w:eastAsia="Arial" w:hAnsi="Arial" w:cs="Arial"/>
          <w:sz w:val="18"/>
          <w:szCs w:val="18"/>
        </w:rPr>
      </w:pPr>
    </w:p>
    <w:p w14:paraId="7042AA62" w14:textId="67ACBA15" w:rsidR="00701A14" w:rsidRDefault="00701A14" w:rsidP="00701A14">
      <w:pPr>
        <w:rPr>
          <w:rFonts w:ascii="Arial" w:eastAsia="Arial" w:hAnsi="Arial" w:cs="Arial"/>
          <w:sz w:val="18"/>
          <w:szCs w:val="18"/>
        </w:rPr>
      </w:pPr>
    </w:p>
    <w:sectPr w:rsidR="00701A14" w:rsidSect="0079683D">
      <w:pgSz w:w="12240" w:h="15840"/>
      <w:pgMar w:top="1140" w:right="17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B4E"/>
    <w:multiLevelType w:val="multilevel"/>
    <w:tmpl w:val="29A887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3D"/>
    <w:rsid w:val="00065FA1"/>
    <w:rsid w:val="001269B0"/>
    <w:rsid w:val="00420C96"/>
    <w:rsid w:val="00701A14"/>
    <w:rsid w:val="0079683D"/>
    <w:rsid w:val="008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D437"/>
  <w15:docId w15:val="{6BA16DC4-5768-4A69-86DB-64F8A3DF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upazkarl12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calupazkarl1225@gmail.com</cp:lastModifiedBy>
  <cp:revision>2</cp:revision>
  <dcterms:created xsi:type="dcterms:W3CDTF">2021-10-25T09:58:00Z</dcterms:created>
  <dcterms:modified xsi:type="dcterms:W3CDTF">2021-10-25T09:58:00Z</dcterms:modified>
</cp:coreProperties>
</file>